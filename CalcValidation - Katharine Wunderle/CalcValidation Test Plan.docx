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BE6E2C" w14:textId="2A9B099F" w:rsidR="00A9204E" w:rsidRDefault="00452CF0">
      <w:proofErr w:type="spellStart"/>
      <w:r>
        <w:t>CalcValidation</w:t>
      </w:r>
      <w:proofErr w:type="spellEnd"/>
      <w:r>
        <w:t xml:space="preserve"> Test Plan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Katharine Wunderle</w:t>
      </w:r>
    </w:p>
    <w:p w14:paraId="18CCD2D5" w14:textId="04C10675" w:rsidR="00452CF0" w:rsidRDefault="00452CF0"/>
    <w:p w14:paraId="7C215825" w14:textId="143A99DE" w:rsidR="00452CF0" w:rsidRDefault="00452CF0">
      <w:r>
        <w:t>After the logic was programmed into the calculate click event, I created 4 different sets of variables and tested each one. I used a separate calculator and first verified the total cost was calculated correctly. I then verified the total miles w</w:t>
      </w:r>
      <w:r w:rsidR="00FC6D0F">
        <w:t>as</w:t>
      </w:r>
      <w:r>
        <w:t xml:space="preserve"> calculated correctly. Lastly, I verified the miles per gallon were calculated correctly. I repeated these three verifications for each set of variables to confirm the validity of my output. I visually verified that the total cost of the fill-up was displayed in the currency format, and my miles and mpg labels were displaying correctly with my output. To test the functionality of my try</w:t>
      </w:r>
      <w:r w:rsidR="00FC6D0F">
        <w:t>/</w:t>
      </w:r>
      <w:r>
        <w:t>catch statement, I entered nonnumeric data separately into each of the 4 input text boxes and verified that was message box was displayed telling the user that invalid data was entered</w:t>
      </w:r>
      <w:r w:rsidR="00FC6D0F">
        <w:t xml:space="preserve"> and that it allowed the user to return to the form.</w:t>
      </w:r>
    </w:p>
    <w:sectPr w:rsidR="00452C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CF0"/>
    <w:rsid w:val="00452CF0"/>
    <w:rsid w:val="00645252"/>
    <w:rsid w:val="006D3D74"/>
    <w:rsid w:val="0083569A"/>
    <w:rsid w:val="00A9204E"/>
    <w:rsid w:val="00FC6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E5076"/>
  <w15:chartTrackingRefBased/>
  <w15:docId w15:val="{650EE4DD-960E-4770-B008-D54241A6D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TIE\AppData\Local\Microsoft\Office\16.0\DTS\en-US%7bE00231A0-0D24-493B-A82F-DE70AF22BE65%7d\%7bD70FE0EF-34D5-4A37-A776-7090D0B91376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{D70FE0EF-34D5-4A37-A776-7090D0B91376}tf02786999_win32.dotx</Template>
  <TotalTime>1</TotalTime>
  <Pages>1</Pages>
  <Words>138</Words>
  <Characters>789</Characters>
  <Application>Microsoft Office Word</Application>
  <DocSecurity>0</DocSecurity>
  <Lines>6</Lines>
  <Paragraphs>1</Paragraphs>
  <ScaleCrop>false</ScaleCrop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</dc:creator>
  <cp:keywords/>
  <dc:description/>
  <cp:lastModifiedBy>Katharine Wunderle</cp:lastModifiedBy>
  <cp:revision>2</cp:revision>
  <dcterms:created xsi:type="dcterms:W3CDTF">2021-02-28T02:32:00Z</dcterms:created>
  <dcterms:modified xsi:type="dcterms:W3CDTF">2021-02-28T02:32:00Z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